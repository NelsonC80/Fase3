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C93E6A" w14:textId="1FBB2856"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bidi="ar-SA"/>
        </w:rPr>
        <w:drawing>
          <wp:inline distT="0" distB="0" distL="0" distR="0" wp14:anchorId="06ECCF95" wp14:editId="45E438A8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2BFB38" w14:textId="484D1C91"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 w:rsidR="003A5CCC"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</w:p>
    <w:p w14:paraId="53516025" w14:textId="024808F0" w:rsidR="002F46F2" w:rsidRPr="000D7293" w:rsidRDefault="007148D0">
      <w:pPr>
        <w:pStyle w:val="Ttulo"/>
        <w:jc w:val="right"/>
        <w:rPr>
          <w:color w:val="365F91"/>
          <w:lang w:val="pt-PT"/>
        </w:rPr>
      </w:pPr>
      <w:proofErr w:type="spellStart"/>
      <w:r w:rsidRPr="0014541F">
        <w:rPr>
          <w:i/>
          <w:iCs/>
          <w:color w:val="365F91"/>
          <w:lang w:val="pt-PT"/>
        </w:rPr>
        <w:t>Hostel</w:t>
      </w:r>
      <w:proofErr w:type="spellEnd"/>
      <w:r>
        <w:rPr>
          <w:color w:val="365F91"/>
          <w:lang w:val="pt-PT"/>
        </w:rPr>
        <w:t xml:space="preserve"> S</w:t>
      </w:r>
      <w:r w:rsidR="002F46F2" w:rsidRPr="000D7293">
        <w:rPr>
          <w:color w:val="365F91"/>
          <w:lang w:val="pt-PT"/>
        </w:rPr>
        <w:t>i</w:t>
      </w:r>
      <w:r w:rsidR="0014541F">
        <w:rPr>
          <w:color w:val="365F91"/>
          <w:lang w:val="pt-PT"/>
        </w:rPr>
        <w:t>stema de gestão em C# (Basics)</w:t>
      </w:r>
    </w:p>
    <w:p w14:paraId="73E24C3F" w14:textId="40B3F180" w:rsidR="002F46F2" w:rsidRDefault="0014541F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emanuel Gomes</w:t>
      </w:r>
    </w:p>
    <w:p w14:paraId="5244A4A0" w14:textId="0EF46AE2" w:rsidR="0014541F" w:rsidRPr="0014541F" w:rsidRDefault="0014541F" w:rsidP="0014541F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>
        <w:rPr>
          <w:rFonts w:ascii="Cambria" w:hAnsi="Cambria" w:cs="Arial"/>
          <w:color w:val="365F91"/>
          <w:szCs w:val="40"/>
          <w:lang w:val="pt-PT"/>
        </w:rPr>
        <w:t>A18869</w:t>
      </w:r>
    </w:p>
    <w:p w14:paraId="20BFC1E3" w14:textId="777DE4D3" w:rsidR="0014541F" w:rsidRDefault="0014541F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>
        <w:rPr>
          <w:rFonts w:ascii="Cambria" w:hAnsi="Cambria" w:cs="Arial"/>
          <w:color w:val="365F91"/>
          <w:szCs w:val="40"/>
          <w:lang w:val="pt-PT"/>
        </w:rPr>
        <w:t>e</w:t>
      </w:r>
    </w:p>
    <w:p w14:paraId="5DBF9489" w14:textId="2B3E20CC" w:rsidR="0014541F" w:rsidRPr="0014541F" w:rsidRDefault="0014541F" w:rsidP="0014541F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Nelson cunha</w:t>
      </w:r>
    </w:p>
    <w:p w14:paraId="4035706F" w14:textId="77777777" w:rsidR="0014541F" w:rsidRDefault="0014541F" w:rsidP="0014541F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>
        <w:rPr>
          <w:rFonts w:ascii="Cambria" w:hAnsi="Cambria" w:cs="Arial"/>
          <w:color w:val="365F91"/>
          <w:szCs w:val="40"/>
          <w:lang w:val="pt-PT"/>
        </w:rPr>
        <w:t>a19241</w:t>
      </w:r>
    </w:p>
    <w:p w14:paraId="5B37FFCA" w14:textId="24F5B273" w:rsidR="0014541F" w:rsidRDefault="0014541F" w:rsidP="0014541F">
      <w:pPr>
        <w:pStyle w:val="AllCapsCentered"/>
        <w:spacing w:line="100" w:lineRule="atLeast"/>
        <w:rPr>
          <w:rFonts w:ascii="Cambria" w:hAnsi="Cambria" w:cs="Arial"/>
          <w:color w:val="365F91"/>
          <w:szCs w:val="40"/>
          <w:lang w:val="pt-PT"/>
        </w:rPr>
      </w:pPr>
      <w:r>
        <w:rPr>
          <w:rFonts w:ascii="Cambria" w:hAnsi="Cambria" w:cs="Arial"/>
          <w:color w:val="365F91"/>
          <w:szCs w:val="40"/>
          <w:lang w:val="pt-PT"/>
        </w:rPr>
        <w:tab/>
      </w:r>
    </w:p>
    <w:p w14:paraId="173297B9" w14:textId="76AE981A" w:rsidR="000D7293" w:rsidRPr="000D7293" w:rsidRDefault="0014541F" w:rsidP="000D7293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</w:p>
    <w:p w14:paraId="352F03C4" w14:textId="13F55F13" w:rsidR="0002325C" w:rsidRPr="000D7293" w:rsidRDefault="0002325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>Trabalho realizado sob a orientação de:</w:t>
      </w:r>
    </w:p>
    <w:p w14:paraId="6ED59D03" w14:textId="5D995110" w:rsidR="0002325C" w:rsidRPr="000D7293" w:rsidRDefault="003A5CC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14:paraId="49DE7F92" w14:textId="77777777" w:rsidR="002C55AC" w:rsidRPr="000D7293" w:rsidRDefault="002C55AC" w:rsidP="000D7293">
      <w:pPr>
        <w:rPr>
          <w:lang w:val="pt-PT"/>
        </w:rPr>
      </w:pPr>
    </w:p>
    <w:p w14:paraId="0AF353AD" w14:textId="77777777" w:rsidR="000D7293" w:rsidRPr="000D7293" w:rsidRDefault="000D7293" w:rsidP="000D7293">
      <w:pPr>
        <w:rPr>
          <w:lang w:val="pt-PT"/>
        </w:rPr>
      </w:pPr>
    </w:p>
    <w:p w14:paraId="33DDC18E" w14:textId="77777777" w:rsidR="000D7293" w:rsidRPr="000D7293" w:rsidRDefault="000D7293" w:rsidP="000D7293">
      <w:pPr>
        <w:rPr>
          <w:lang w:val="pt-PT"/>
        </w:rPr>
      </w:pPr>
    </w:p>
    <w:p w14:paraId="57E17BB3" w14:textId="2AB72E9D" w:rsidR="003A5CCC" w:rsidRDefault="003A5CC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>Linguagens de Programação II</w:t>
      </w:r>
    </w:p>
    <w:p w14:paraId="43ABCEF4" w14:textId="4E095A7E" w:rsidR="0002325C" w:rsidRPr="003A5CCC" w:rsidRDefault="0002325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14:paraId="2067C93B" w14:textId="42BFF074" w:rsidR="007C7F01" w:rsidRPr="000D7293" w:rsidRDefault="007C7F01" w:rsidP="003A5CCC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bookmarkStart w:id="0" w:name="_GoBack"/>
      <w:bookmarkEnd w:id="0"/>
      <w:r w:rsidRPr="000D7293">
        <w:rPr>
          <w:rFonts w:ascii="Cambria" w:hAnsi="Cambria" w:cs="Arial"/>
          <w:color w:val="17365D"/>
          <w:lang w:val="pt-PT"/>
        </w:rPr>
        <w:t xml:space="preserve">Barcelos, </w:t>
      </w:r>
      <w:r w:rsidR="0014541F">
        <w:rPr>
          <w:rFonts w:ascii="Cambria" w:hAnsi="Cambria" w:cs="Arial"/>
          <w:color w:val="17365D"/>
          <w:lang w:val="pt-PT"/>
        </w:rPr>
        <w:t>Abril</w:t>
      </w:r>
      <w:r w:rsidRPr="000D7293">
        <w:rPr>
          <w:rFonts w:ascii="Cambria" w:hAnsi="Cambria" w:cs="Arial"/>
          <w:color w:val="17365D"/>
          <w:lang w:val="pt-PT"/>
        </w:rPr>
        <w:t xml:space="preserve"> de </w:t>
      </w:r>
      <w:r w:rsidR="0014541F">
        <w:rPr>
          <w:rFonts w:ascii="Cambria" w:hAnsi="Cambria" w:cs="Arial"/>
          <w:color w:val="17365D"/>
          <w:lang w:val="pt-PT"/>
        </w:rPr>
        <w:t>2020</w:t>
      </w:r>
    </w:p>
    <w:p w14:paraId="29A37DB0" w14:textId="77777777" w:rsidR="002F46F2" w:rsidRPr="000D7293" w:rsidRDefault="002F46F2">
      <w:pPr>
        <w:rPr>
          <w:lang w:val="pt-PT"/>
        </w:rPr>
      </w:pPr>
    </w:p>
    <w:p w14:paraId="0019972B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9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14:paraId="1044F354" w14:textId="77777777" w:rsidR="002F46F2" w:rsidRPr="000D7293" w:rsidRDefault="002F46F2" w:rsidP="003D1248">
      <w:pPr>
        <w:pStyle w:val="Seccao"/>
      </w:pPr>
      <w:r w:rsidRPr="000D7293">
        <w:lastRenderedPageBreak/>
        <w:t>Índice</w:t>
      </w:r>
    </w:p>
    <w:p w14:paraId="6DD49010" w14:textId="77777777" w:rsidR="007A251A" w:rsidRDefault="002F46F2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0D7293">
        <w:rPr>
          <w:lang w:val="pt-PT"/>
        </w:rPr>
        <w:fldChar w:fldCharType="begin"/>
      </w:r>
      <w:r w:rsidRPr="000D7293">
        <w:rPr>
          <w:lang w:val="pt-PT"/>
        </w:rPr>
        <w:instrText xml:space="preserve"> TOC \o "1-9" \h</w:instrText>
      </w:r>
      <w:r w:rsidRPr="000D7293">
        <w:rPr>
          <w:lang w:val="pt-PT"/>
        </w:rPr>
        <w:fldChar w:fldCharType="separate"/>
      </w:r>
      <w:r w:rsidR="007A251A" w:rsidRPr="003A5CCC">
        <w:rPr>
          <w:noProof/>
          <w:lang w:val="pt-PT"/>
        </w:rPr>
        <w:t>1</w:t>
      </w:r>
      <w:r w:rsidR="007A251A"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="007A251A" w:rsidRPr="003A5CCC">
        <w:rPr>
          <w:noProof/>
          <w:lang w:val="pt-PT"/>
        </w:rPr>
        <w:t>&lt;Nome do capítulo 1&gt;</w:t>
      </w:r>
      <w:r w:rsidR="007A251A" w:rsidRPr="003A5CCC">
        <w:rPr>
          <w:noProof/>
          <w:lang w:val="pt-PT"/>
        </w:rPr>
        <w:tab/>
      </w:r>
      <w:r w:rsidR="007A251A">
        <w:rPr>
          <w:noProof/>
        </w:rPr>
        <w:fldChar w:fldCharType="begin"/>
      </w:r>
      <w:r w:rsidR="007A251A" w:rsidRPr="003A5CCC">
        <w:rPr>
          <w:noProof/>
          <w:lang w:val="pt-PT"/>
        </w:rPr>
        <w:instrText xml:space="preserve"> PAGEREF _Toc285453402 \h </w:instrText>
      </w:r>
      <w:r w:rsidR="007A251A">
        <w:rPr>
          <w:noProof/>
        </w:rPr>
      </w:r>
      <w:r w:rsidR="007A251A">
        <w:rPr>
          <w:noProof/>
        </w:rPr>
        <w:fldChar w:fldCharType="separate"/>
      </w:r>
      <w:r w:rsidR="007A251A" w:rsidRPr="003A5CCC">
        <w:rPr>
          <w:noProof/>
          <w:lang w:val="pt-PT"/>
        </w:rPr>
        <w:t>1</w:t>
      </w:r>
      <w:r w:rsidR="007A251A">
        <w:rPr>
          <w:noProof/>
        </w:rPr>
        <w:fldChar w:fldCharType="end"/>
      </w:r>
    </w:p>
    <w:p w14:paraId="0EA7A310" w14:textId="77777777" w:rsidR="007A251A" w:rsidRDefault="007A251A">
      <w:pPr>
        <w:pStyle w:val="ndice2"/>
        <w:tabs>
          <w:tab w:val="left" w:pos="776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val="pt-PT" w:eastAsia="ja-JP" w:bidi="ar-SA"/>
        </w:rPr>
      </w:pPr>
      <w:r w:rsidRPr="001D301E">
        <w:rPr>
          <w:noProof/>
          <w:lang w:val="pt-PT"/>
        </w:rPr>
        <w:t>1.1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val="pt-PT" w:eastAsia="ja-JP" w:bidi="ar-SA"/>
        </w:rPr>
        <w:tab/>
      </w:r>
      <w:r w:rsidRPr="001D301E">
        <w:rPr>
          <w:noProof/>
          <w:lang w:val="pt-PT"/>
        </w:rPr>
        <w:t>&lt;Nome do Subcapítulo&gt;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_Toc285453403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1</w:t>
      </w:r>
      <w:r>
        <w:rPr>
          <w:noProof/>
        </w:rPr>
        <w:fldChar w:fldCharType="end"/>
      </w:r>
    </w:p>
    <w:p w14:paraId="502749FE" w14:textId="77777777" w:rsidR="007A251A" w:rsidRDefault="007A251A">
      <w:pPr>
        <w:pStyle w:val="ndice3"/>
        <w:tabs>
          <w:tab w:val="left" w:pos="860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</w:pPr>
      <w:r w:rsidRPr="003A5CCC">
        <w:rPr>
          <w:noProof/>
          <w:lang w:val="pt-PT"/>
        </w:rPr>
        <w:t>1.1.1</w:t>
      </w:r>
      <w:r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  <w:tab/>
      </w:r>
      <w:r w:rsidRPr="003A5CCC">
        <w:rPr>
          <w:noProof/>
          <w:lang w:val="pt-PT"/>
        </w:rPr>
        <w:t>&lt;Nome do ponto&gt;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_Toc285453404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1</w:t>
      </w:r>
      <w:r>
        <w:rPr>
          <w:noProof/>
        </w:rPr>
        <w:fldChar w:fldCharType="end"/>
      </w:r>
    </w:p>
    <w:p w14:paraId="0E4E836C" w14:textId="77777777" w:rsidR="007A251A" w:rsidRDefault="007A251A">
      <w:pPr>
        <w:pStyle w:val="ndice3"/>
        <w:tabs>
          <w:tab w:val="left" w:pos="860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</w:pPr>
      <w:r w:rsidRPr="003A5CCC">
        <w:rPr>
          <w:noProof/>
          <w:lang w:val="pt-PT"/>
        </w:rPr>
        <w:t>1.1.2</w:t>
      </w:r>
      <w:r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  <w:tab/>
      </w:r>
      <w:r w:rsidRPr="003A5CCC">
        <w:rPr>
          <w:noProof/>
          <w:lang w:val="pt-PT"/>
        </w:rPr>
        <w:t>&lt;Nome do ponto&gt;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_Toc285453405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2</w:t>
      </w:r>
      <w:r>
        <w:rPr>
          <w:noProof/>
        </w:rPr>
        <w:fldChar w:fldCharType="end"/>
      </w:r>
    </w:p>
    <w:p w14:paraId="75147A28" w14:textId="77777777" w:rsidR="007A251A" w:rsidRDefault="007A251A">
      <w:pPr>
        <w:pStyle w:val="ndice2"/>
        <w:tabs>
          <w:tab w:val="left" w:pos="776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val="pt-PT" w:eastAsia="ja-JP" w:bidi="ar-SA"/>
        </w:rPr>
      </w:pPr>
      <w:r w:rsidRPr="001D301E">
        <w:rPr>
          <w:noProof/>
          <w:lang w:val="pt-PT"/>
        </w:rPr>
        <w:t>1.2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val="pt-PT" w:eastAsia="ja-JP" w:bidi="ar-SA"/>
        </w:rPr>
        <w:tab/>
      </w:r>
      <w:r w:rsidRPr="001D301E">
        <w:rPr>
          <w:noProof/>
          <w:lang w:val="pt-PT"/>
        </w:rPr>
        <w:t>&lt;Nome do Subcapítulo&gt;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_Toc285453406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2</w:t>
      </w:r>
      <w:r>
        <w:rPr>
          <w:noProof/>
        </w:rPr>
        <w:fldChar w:fldCharType="end"/>
      </w:r>
    </w:p>
    <w:p w14:paraId="2D9F4C04" w14:textId="77777777" w:rsidR="007A251A" w:rsidRDefault="007A251A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2</w:t>
      </w:r>
      <w:r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Pr="003A5CCC">
        <w:rPr>
          <w:noProof/>
          <w:lang w:val="pt-PT"/>
        </w:rPr>
        <w:t>&lt;Nome do Capítulo II&gt;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_Toc285453407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5333F61E" w14:textId="77777777" w:rsidR="007A251A" w:rsidRDefault="007A251A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3</w:t>
      </w:r>
      <w:r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Pr="003A5CCC">
        <w:rPr>
          <w:noProof/>
          <w:lang w:val="pt-PT"/>
        </w:rPr>
        <w:t>&lt;Nome do capítulo III&gt;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_Toc285453408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7</w:t>
      </w:r>
      <w:r>
        <w:rPr>
          <w:noProof/>
        </w:rPr>
        <w:fldChar w:fldCharType="end"/>
      </w:r>
    </w:p>
    <w:p w14:paraId="0B75AD60" w14:textId="77777777" w:rsidR="007A251A" w:rsidRDefault="007A251A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4</w:t>
      </w:r>
      <w:r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Pr="003A5CCC">
        <w:rPr>
          <w:noProof/>
          <w:lang w:val="pt-PT"/>
        </w:rPr>
        <w:t>&lt;Conclusão ... &gt;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_Toc285453409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11</w:t>
      </w:r>
      <w:r>
        <w:rPr>
          <w:noProof/>
        </w:rPr>
        <w:fldChar w:fldCharType="end"/>
      </w:r>
    </w:p>
    <w:p w14:paraId="3C88F280" w14:textId="77777777" w:rsidR="007A251A" w:rsidRDefault="007A251A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Bibliografia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_Toc285453410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13</w:t>
      </w:r>
      <w:r>
        <w:rPr>
          <w:noProof/>
        </w:rPr>
        <w:fldChar w:fldCharType="end"/>
      </w:r>
    </w:p>
    <w:p w14:paraId="6CCBDBEF" w14:textId="77777777" w:rsidR="007A251A" w:rsidRDefault="007A251A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Anexos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_Toc285453411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14</w:t>
      </w:r>
      <w:r>
        <w:rPr>
          <w:noProof/>
        </w:rPr>
        <w:fldChar w:fldCharType="end"/>
      </w:r>
    </w:p>
    <w:p w14:paraId="4EBE694D" w14:textId="49707C56" w:rsidR="003A5CCC" w:rsidRDefault="002F46F2" w:rsidP="0002726E">
      <w:pPr>
        <w:pStyle w:val="ndice1"/>
        <w:tabs>
          <w:tab w:val="clear" w:pos="660"/>
          <w:tab w:val="clear" w:pos="8835"/>
          <w:tab w:val="right" w:leader="dot" w:pos="8844"/>
        </w:tabs>
        <w:rPr>
          <w:lang w:val="pt-PT"/>
        </w:rPr>
      </w:pPr>
      <w:r w:rsidRPr="000D7293">
        <w:rPr>
          <w:lang w:val="pt-PT"/>
        </w:rPr>
        <w:fldChar w:fldCharType="end"/>
      </w:r>
    </w:p>
    <w:p w14:paraId="7B5ECDA6" w14:textId="77777777" w:rsidR="003A5CCC" w:rsidRDefault="003A5CCC">
      <w:pPr>
        <w:suppressAutoHyphens w:val="0"/>
        <w:spacing w:before="0" w:line="240" w:lineRule="auto"/>
        <w:jc w:val="left"/>
        <w:rPr>
          <w:rFonts w:cs="Arial"/>
          <w:bCs/>
          <w:smallCaps/>
          <w:sz w:val="24"/>
          <w:szCs w:val="24"/>
          <w:lang w:val="pt-PT"/>
        </w:rPr>
      </w:pPr>
      <w:r>
        <w:rPr>
          <w:lang w:val="pt-PT"/>
        </w:rPr>
        <w:br w:type="page"/>
      </w:r>
    </w:p>
    <w:p w14:paraId="79DA812A" w14:textId="77777777" w:rsidR="002F46F2" w:rsidRPr="000D7293" w:rsidRDefault="002F46F2" w:rsidP="003D1248">
      <w:pPr>
        <w:pStyle w:val="Seccao"/>
      </w:pPr>
      <w:r w:rsidRPr="000D7293">
        <w:lastRenderedPageBreak/>
        <w:t>Lista de Tabelas</w:t>
      </w:r>
    </w:p>
    <w:p w14:paraId="4E9A326D" w14:textId="77777777" w:rsidR="002F46F2" w:rsidRPr="000D7293" w:rsidRDefault="002F46F2" w:rsidP="003D1248">
      <w:pPr>
        <w:rPr>
          <w:lang w:val="pt-PT"/>
        </w:rPr>
        <w:sectPr w:rsidR="002F46F2" w:rsidRPr="000D7293" w:rsidSect="003D1248">
          <w:footerReference w:type="default" r:id="rId10"/>
          <w:type w:val="oddPage"/>
          <w:pgSz w:w="11905" w:h="16837"/>
          <w:pgMar w:top="1701" w:right="1247" w:bottom="1134" w:left="1814" w:header="720" w:footer="720" w:gutter="227"/>
          <w:pgNumType w:fmt="upperRoman" w:start="1"/>
          <w:cols w:space="720"/>
          <w:docGrid w:linePitch="240" w:charSpace="36864"/>
        </w:sectPr>
      </w:pPr>
      <w:r w:rsidRPr="000D7293">
        <w:rPr>
          <w:lang w:val="pt-PT"/>
        </w:rPr>
        <w:fldChar w:fldCharType="begin"/>
      </w:r>
      <w:r w:rsidRPr="000D7293">
        <w:rPr>
          <w:lang w:val="pt-PT"/>
        </w:rPr>
        <w:instrText xml:space="preserve"> TOC \c "" </w:instrText>
      </w:r>
      <w:r w:rsidRPr="000D7293">
        <w:rPr>
          <w:lang w:val="pt-PT"/>
        </w:rPr>
        <w:fldChar w:fldCharType="end"/>
      </w:r>
    </w:p>
    <w:p w14:paraId="604A578F" w14:textId="77777777" w:rsidR="003D1248" w:rsidRDefault="003D124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\c "Tabela" </w:instrText>
      </w:r>
      <w:r>
        <w:rPr>
          <w:lang w:val="pt-PT"/>
        </w:rPr>
        <w:fldChar w:fldCharType="separate"/>
      </w:r>
      <w:r w:rsidRPr="003A5CCC">
        <w:rPr>
          <w:noProof/>
          <w:lang w:val="pt-PT"/>
        </w:rPr>
        <w:t>Tabela 1: Descrição da tabela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_Toc285452524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2</w:t>
      </w:r>
      <w:r>
        <w:rPr>
          <w:noProof/>
        </w:rPr>
        <w:fldChar w:fldCharType="end"/>
      </w:r>
    </w:p>
    <w:p w14:paraId="1F0E0482" w14:textId="77777777" w:rsidR="003D1248" w:rsidRDefault="003D124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</w:pPr>
      <w:r w:rsidRPr="003A5CCC">
        <w:rPr>
          <w:noProof/>
          <w:lang w:val="pt-PT"/>
        </w:rPr>
        <w:t>Tabela 2: Imagem do DGL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_Toc285452525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2</w:t>
      </w:r>
      <w:r>
        <w:rPr>
          <w:noProof/>
        </w:rPr>
        <w:fldChar w:fldCharType="end"/>
      </w:r>
    </w:p>
    <w:p w14:paraId="0C8D5758" w14:textId="24F62202" w:rsidR="003A5CCC" w:rsidRDefault="003D1248" w:rsidP="003D1248">
      <w:pPr>
        <w:rPr>
          <w:lang w:val="pt-PT"/>
        </w:rPr>
      </w:pPr>
      <w:r>
        <w:rPr>
          <w:lang w:val="pt-PT"/>
        </w:rPr>
        <w:fldChar w:fldCharType="end"/>
      </w:r>
    </w:p>
    <w:p w14:paraId="11837B8D" w14:textId="77777777" w:rsidR="003A5CCC" w:rsidRDefault="003A5CCC">
      <w:pPr>
        <w:suppressAutoHyphens w:val="0"/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255C72FB" w14:textId="77777777" w:rsidR="002F46F2" w:rsidRPr="000D7293" w:rsidRDefault="002F46F2" w:rsidP="003D1248">
      <w:pPr>
        <w:pStyle w:val="Seccao"/>
      </w:pPr>
      <w:r w:rsidRPr="000D7293">
        <w:lastRenderedPageBreak/>
        <w:t>Lista de Figuras</w:t>
      </w:r>
    </w:p>
    <w:p w14:paraId="20FFF0B5" w14:textId="77777777" w:rsidR="003D1248" w:rsidRDefault="003D124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\c "Figura" </w:instrText>
      </w:r>
      <w:r>
        <w:rPr>
          <w:lang w:val="pt-PT"/>
        </w:rPr>
        <w:fldChar w:fldCharType="separate"/>
      </w:r>
      <w:r w:rsidRPr="003A5CCC">
        <w:rPr>
          <w:noProof/>
          <w:lang w:val="pt-PT"/>
        </w:rPr>
        <w:t>Figura 1: Logo da escola de tecnologia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_Toc285452537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2</w:t>
      </w:r>
      <w:r>
        <w:rPr>
          <w:noProof/>
        </w:rPr>
        <w:fldChar w:fldCharType="end"/>
      </w:r>
    </w:p>
    <w:p w14:paraId="6B1ED4CD" w14:textId="77777777" w:rsidR="002F46F2" w:rsidRPr="000D7293" w:rsidRDefault="003D1248" w:rsidP="00B537E7">
      <w:pPr>
        <w:rPr>
          <w:lang w:val="pt-PT"/>
        </w:rPr>
      </w:pPr>
      <w:r>
        <w:rPr>
          <w:lang w:val="pt-PT"/>
        </w:rPr>
        <w:fldChar w:fldCharType="end"/>
      </w:r>
    </w:p>
    <w:p w14:paraId="3860B1BD" w14:textId="77777777" w:rsidR="003D1248" w:rsidRPr="000D7293" w:rsidRDefault="003D1248" w:rsidP="00B537E7">
      <w:pPr>
        <w:rPr>
          <w:lang w:val="pt-PT"/>
        </w:rPr>
      </w:pPr>
    </w:p>
    <w:p w14:paraId="30BC0F6E" w14:textId="77777777" w:rsidR="002F46F2" w:rsidRPr="000D7293" w:rsidRDefault="002F46F2">
      <w:pPr>
        <w:rPr>
          <w:lang w:val="pt-PT"/>
        </w:rPr>
      </w:pPr>
    </w:p>
    <w:p w14:paraId="39A8C01C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11"/>
          <w:footerReference w:type="default" r:id="rId12"/>
          <w:footerReference w:type="first" r:id="rId13"/>
          <w:type w:val="continuous"/>
          <w:pgSz w:w="11905" w:h="16837"/>
          <w:pgMar w:top="1701" w:right="1247" w:bottom="1134" w:left="1814" w:header="720" w:footer="720" w:gutter="227"/>
          <w:pgNumType w:fmt="upperRoman" w:start="1"/>
          <w:cols w:space="720"/>
          <w:formProt w:val="0"/>
          <w:docGrid w:linePitch="240" w:charSpace="36864"/>
        </w:sectPr>
      </w:pPr>
    </w:p>
    <w:p w14:paraId="21F51404" w14:textId="72E88032" w:rsidR="00D16BFC" w:rsidRPr="00C46D78" w:rsidRDefault="006A0F1E" w:rsidP="00C46D78">
      <w:pPr>
        <w:pStyle w:val="Ttulo1"/>
      </w:pPr>
      <w:bookmarkStart w:id="1" w:name="_Toc194486535"/>
      <w:bookmarkStart w:id="2" w:name="_Toc285453402"/>
      <w:r>
        <w:lastRenderedPageBreak/>
        <w:t>&lt;Nome do capítulo</w:t>
      </w:r>
      <w:r w:rsidR="00D16BFC" w:rsidRPr="00C46D78">
        <w:t>&gt;</w:t>
      </w:r>
      <w:bookmarkEnd w:id="1"/>
      <w:bookmarkEnd w:id="2"/>
    </w:p>
    <w:p w14:paraId="11A49384" w14:textId="5B952168" w:rsidR="002F46F2" w:rsidRPr="000D7293" w:rsidRDefault="00C46D78">
      <w:pPr>
        <w:rPr>
          <w:lang w:val="pt-PT"/>
        </w:rPr>
      </w:pPr>
      <w:r>
        <w:rPr>
          <w:lang w:val="pt-PT"/>
        </w:rPr>
        <w:t>&lt;Ao</w:t>
      </w:r>
      <w:r w:rsidR="002F46F2" w:rsidRPr="000D7293">
        <w:rPr>
          <w:lang w:val="pt-PT"/>
        </w:rPr>
        <w:t xml:space="preserve"> iniciar um novo capítulo, </w:t>
      </w:r>
      <w:r>
        <w:rPr>
          <w:lang w:val="pt-PT"/>
        </w:rPr>
        <w:t>deve ser inserida</w:t>
      </w:r>
      <w:r w:rsidR="002F46F2" w:rsidRPr="000D7293">
        <w:rPr>
          <w:lang w:val="pt-PT"/>
        </w:rPr>
        <w:t xml:space="preserve"> uma quebra de secção “página ímpar”.</w:t>
      </w:r>
      <w:r>
        <w:rPr>
          <w:lang w:val="pt-PT"/>
        </w:rPr>
        <w:t>&gt;</w:t>
      </w:r>
    </w:p>
    <w:p w14:paraId="61548115" w14:textId="032F87AC" w:rsidR="000D7293" w:rsidRDefault="000D7293">
      <w:pPr>
        <w:rPr>
          <w:lang w:val="pt-PT"/>
        </w:rPr>
      </w:pPr>
      <w:r w:rsidRPr="000D7293">
        <w:rPr>
          <w:lang w:val="pt-PT"/>
        </w:rPr>
        <w:t>Um capítulo pode incluir 2 ou mais subcapítulos.</w:t>
      </w:r>
      <w:r w:rsidR="00C46D78">
        <w:rPr>
          <w:lang w:val="pt-PT"/>
        </w:rPr>
        <w:t>&gt;</w:t>
      </w:r>
    </w:p>
    <w:p w14:paraId="74978582" w14:textId="77777777" w:rsidR="003D1248" w:rsidRDefault="003D1248">
      <w:pPr>
        <w:rPr>
          <w:lang w:val="pt-PT"/>
        </w:rPr>
      </w:pPr>
    </w:p>
    <w:p w14:paraId="73E9CB27" w14:textId="77777777" w:rsidR="003D1248" w:rsidRPr="000D7293" w:rsidRDefault="003D1248">
      <w:pPr>
        <w:rPr>
          <w:lang w:val="pt-PT"/>
        </w:rPr>
      </w:pPr>
    </w:p>
    <w:p w14:paraId="71BBF815" w14:textId="3FEA33AD" w:rsidR="002F46F2" w:rsidRPr="000D7293" w:rsidRDefault="002F46F2" w:rsidP="000D7293">
      <w:pPr>
        <w:pStyle w:val="Ttulo2"/>
        <w:spacing w:before="840" w:after="360"/>
        <w:ind w:left="578" w:hanging="578"/>
        <w:rPr>
          <w:lang w:val="pt-PT"/>
        </w:rPr>
      </w:pPr>
      <w:bookmarkStart w:id="3" w:name="_Toc194486536"/>
      <w:bookmarkStart w:id="4" w:name="_Toc285453403"/>
      <w:r w:rsidRPr="000D7293">
        <w:rPr>
          <w:lang w:val="pt-PT"/>
        </w:rPr>
        <w:t xml:space="preserve">&lt;Nome do </w:t>
      </w:r>
      <w:r w:rsidR="00835CF6" w:rsidRPr="000D7293">
        <w:rPr>
          <w:lang w:val="pt-PT"/>
        </w:rPr>
        <w:t>Subcapítulo</w:t>
      </w:r>
      <w:r w:rsidRPr="000D7293">
        <w:rPr>
          <w:lang w:val="pt-PT"/>
        </w:rPr>
        <w:t>&gt;</w:t>
      </w:r>
      <w:bookmarkEnd w:id="3"/>
      <w:bookmarkEnd w:id="4"/>
    </w:p>
    <w:p w14:paraId="38DCB294" w14:textId="55184D83" w:rsidR="000D7293" w:rsidRDefault="00835CF6" w:rsidP="000D7293">
      <w:pPr>
        <w:pStyle w:val="Corpodetexto"/>
        <w:rPr>
          <w:lang w:val="pt-PT"/>
        </w:rPr>
      </w:pPr>
      <w:r>
        <w:rPr>
          <w:lang w:val="pt-PT"/>
        </w:rPr>
        <w:t>&lt;</w:t>
      </w:r>
      <w:r w:rsidR="00C46D78">
        <w:rPr>
          <w:lang w:val="pt-PT"/>
        </w:rPr>
        <w:t>Por sua vez um, subcapítulo poderá ser divido</w:t>
      </w:r>
      <w:r w:rsidR="00A03F3D">
        <w:rPr>
          <w:lang w:val="pt-PT"/>
        </w:rPr>
        <w:t>.&gt;</w:t>
      </w:r>
    </w:p>
    <w:p w14:paraId="59EC8ACF" w14:textId="77777777" w:rsidR="003D1248" w:rsidRDefault="003D1248" w:rsidP="000D7293">
      <w:pPr>
        <w:pStyle w:val="Corpodetexto"/>
        <w:rPr>
          <w:lang w:val="pt-PT"/>
        </w:rPr>
      </w:pPr>
    </w:p>
    <w:p w14:paraId="62960AC7" w14:textId="77777777" w:rsidR="003D1248" w:rsidRDefault="003D1248" w:rsidP="000D7293">
      <w:pPr>
        <w:pStyle w:val="Corpodetexto"/>
        <w:rPr>
          <w:lang w:val="pt-PT"/>
        </w:rPr>
      </w:pPr>
    </w:p>
    <w:p w14:paraId="31285D7E" w14:textId="77777777" w:rsidR="003D1248" w:rsidRPr="000D7293" w:rsidRDefault="003D1248" w:rsidP="000D7293">
      <w:pPr>
        <w:pStyle w:val="Corpodetexto"/>
        <w:rPr>
          <w:lang w:val="pt-PT"/>
        </w:rPr>
      </w:pPr>
    </w:p>
    <w:p w14:paraId="7DC1BECA" w14:textId="58778034" w:rsidR="002F46F2" w:rsidRPr="003D1248" w:rsidRDefault="00A03F3D" w:rsidP="003D1248">
      <w:pPr>
        <w:pStyle w:val="Ttulo3"/>
      </w:pPr>
      <w:bookmarkStart w:id="5" w:name="_Toc194486537"/>
      <w:bookmarkStart w:id="6" w:name="_Toc285453404"/>
      <w:r w:rsidRPr="003D1248">
        <w:t>&lt;Nome do ponto</w:t>
      </w:r>
      <w:r w:rsidR="002F46F2" w:rsidRPr="003D1248">
        <w:t>&gt;</w:t>
      </w:r>
      <w:bookmarkEnd w:id="5"/>
      <w:bookmarkEnd w:id="6"/>
    </w:p>
    <w:p w14:paraId="5B4CA673" w14:textId="596FCA00" w:rsidR="0081438E" w:rsidRDefault="00A03F3D" w:rsidP="0081438E">
      <w:pPr>
        <w:pStyle w:val="Corpodetexto"/>
      </w:pPr>
      <w:r>
        <w:t>&lt;</w:t>
      </w:r>
      <w:proofErr w:type="spellStart"/>
      <w:r>
        <w:t>Texto</w:t>
      </w:r>
      <w:proofErr w:type="spellEnd"/>
      <w:r>
        <w:t>&gt;</w:t>
      </w:r>
    </w:p>
    <w:p w14:paraId="32AF727F" w14:textId="77777777" w:rsidR="003D1248" w:rsidRDefault="003D1248" w:rsidP="0081438E">
      <w:pPr>
        <w:pStyle w:val="Corpodetexto"/>
      </w:pPr>
    </w:p>
    <w:p w14:paraId="0FC84D67" w14:textId="77777777" w:rsidR="003D1248" w:rsidRDefault="003D1248" w:rsidP="0081438E">
      <w:pPr>
        <w:pStyle w:val="Corpodetexto"/>
      </w:pPr>
    </w:p>
    <w:p w14:paraId="124E250A" w14:textId="77777777" w:rsidR="003D1248" w:rsidRDefault="003D1248" w:rsidP="0081438E">
      <w:pPr>
        <w:pStyle w:val="Corpodetexto"/>
      </w:pPr>
    </w:p>
    <w:p w14:paraId="6B238BFB" w14:textId="77777777" w:rsidR="003D1248" w:rsidRDefault="003D1248" w:rsidP="0081438E">
      <w:pPr>
        <w:pStyle w:val="Corpodetexto"/>
      </w:pPr>
    </w:p>
    <w:p w14:paraId="4DBDFCEA" w14:textId="77777777" w:rsidR="003D1248" w:rsidRDefault="003D1248" w:rsidP="0081438E">
      <w:pPr>
        <w:pStyle w:val="Corpodetexto"/>
      </w:pPr>
    </w:p>
    <w:p w14:paraId="0C9C8A08" w14:textId="77777777" w:rsidR="003D1248" w:rsidRDefault="003D1248" w:rsidP="0081438E">
      <w:pPr>
        <w:pStyle w:val="Corpodetexto"/>
      </w:pPr>
    </w:p>
    <w:p w14:paraId="6C681365" w14:textId="77777777" w:rsidR="003D1248" w:rsidRDefault="003D1248" w:rsidP="0081438E">
      <w:pPr>
        <w:pStyle w:val="Corpodetexto"/>
      </w:pPr>
    </w:p>
    <w:p w14:paraId="6C259503" w14:textId="77777777" w:rsidR="003D1248" w:rsidRDefault="003D1248" w:rsidP="0081438E">
      <w:pPr>
        <w:pStyle w:val="Corpodetexto"/>
      </w:pPr>
    </w:p>
    <w:p w14:paraId="78D27F9C" w14:textId="77777777" w:rsidR="003D1248" w:rsidRDefault="003D1248" w:rsidP="0081438E">
      <w:pPr>
        <w:pStyle w:val="Corpodetexto"/>
      </w:pPr>
    </w:p>
    <w:p w14:paraId="54BDCEDB" w14:textId="0C815A3F" w:rsidR="0081438E" w:rsidRDefault="00A03F3D" w:rsidP="003D1248">
      <w:pPr>
        <w:pStyle w:val="Ttulo3"/>
      </w:pPr>
      <w:bookmarkStart w:id="7" w:name="_Toc285453405"/>
      <w:r>
        <w:t>&lt;Nome do ponto</w:t>
      </w:r>
      <w:r w:rsidR="0081438E" w:rsidRPr="000D7293">
        <w:t>&gt;</w:t>
      </w:r>
      <w:bookmarkEnd w:id="7"/>
    </w:p>
    <w:p w14:paraId="4CE744EF" w14:textId="77777777" w:rsidR="00A03F3D" w:rsidRDefault="00A03F3D" w:rsidP="00A03F3D">
      <w:pPr>
        <w:pStyle w:val="Corpodetexto"/>
      </w:pPr>
      <w:r>
        <w:t>&lt;</w:t>
      </w:r>
      <w:proofErr w:type="spellStart"/>
      <w:r>
        <w:t>Texto</w:t>
      </w:r>
      <w:proofErr w:type="spellEnd"/>
      <w:r>
        <w:t>&gt;</w:t>
      </w:r>
    </w:p>
    <w:p w14:paraId="55FEE071" w14:textId="77777777" w:rsidR="003D1248" w:rsidRDefault="003D1248" w:rsidP="00A03F3D">
      <w:pPr>
        <w:pStyle w:val="Corpodetexto"/>
      </w:pPr>
    </w:p>
    <w:p w14:paraId="3E7676B0" w14:textId="77777777" w:rsidR="003D1248" w:rsidRDefault="003D1248" w:rsidP="00A03F3D">
      <w:pPr>
        <w:pStyle w:val="Corpodetexto"/>
      </w:pPr>
    </w:p>
    <w:p w14:paraId="00F4152F" w14:textId="77777777" w:rsidR="003D1248" w:rsidRDefault="003D1248" w:rsidP="00A03F3D">
      <w:pPr>
        <w:pStyle w:val="Corpodetexto"/>
      </w:pPr>
    </w:p>
    <w:p w14:paraId="2EDD57D5" w14:textId="77777777" w:rsidR="003D1248" w:rsidRDefault="003D1248" w:rsidP="00A03F3D">
      <w:pPr>
        <w:pStyle w:val="Corpodetexto"/>
      </w:pPr>
    </w:p>
    <w:p w14:paraId="7C7F6336" w14:textId="77777777" w:rsidR="003D1248" w:rsidRDefault="003D1248" w:rsidP="00A03F3D">
      <w:pPr>
        <w:pStyle w:val="Corpodetexto"/>
      </w:pPr>
    </w:p>
    <w:p w14:paraId="2DF54284" w14:textId="77777777" w:rsidR="003D1248" w:rsidRDefault="003D1248" w:rsidP="00A03F3D">
      <w:pPr>
        <w:pStyle w:val="Corpodetexto"/>
      </w:pPr>
    </w:p>
    <w:p w14:paraId="35059846" w14:textId="77777777" w:rsidR="003D1248" w:rsidRDefault="003D1248" w:rsidP="00A03F3D">
      <w:pPr>
        <w:pStyle w:val="Corpodetexto"/>
      </w:pPr>
    </w:p>
    <w:p w14:paraId="131A5773" w14:textId="03EF67A7" w:rsidR="00835CF6" w:rsidRPr="000D7293" w:rsidRDefault="00835CF6" w:rsidP="00835CF6">
      <w:pPr>
        <w:pStyle w:val="Ttulo2"/>
        <w:rPr>
          <w:lang w:val="pt-PT"/>
        </w:rPr>
      </w:pPr>
      <w:bookmarkStart w:id="8" w:name="_Toc194486538"/>
      <w:bookmarkStart w:id="9" w:name="_Toc285453406"/>
      <w:r w:rsidRPr="000D7293">
        <w:rPr>
          <w:lang w:val="pt-PT"/>
        </w:rPr>
        <w:t xml:space="preserve">&lt;Nome do </w:t>
      </w:r>
      <w:r w:rsidR="0081438E" w:rsidRPr="000D7293">
        <w:rPr>
          <w:lang w:val="pt-PT"/>
        </w:rPr>
        <w:t>Subcapítulo</w:t>
      </w:r>
      <w:r w:rsidRPr="000D7293">
        <w:rPr>
          <w:lang w:val="pt-PT"/>
        </w:rPr>
        <w:t>&gt;</w:t>
      </w:r>
      <w:bookmarkEnd w:id="8"/>
      <w:bookmarkEnd w:id="9"/>
    </w:p>
    <w:p w14:paraId="003316E7" w14:textId="70D7B3A3" w:rsidR="00835CF6" w:rsidRDefault="00A03F3D">
      <w:pPr>
        <w:rPr>
          <w:lang w:val="pt-PT"/>
        </w:rPr>
      </w:pPr>
      <w:r>
        <w:rPr>
          <w:lang w:val="pt-PT"/>
        </w:rPr>
        <w:t>&lt;Ao longo do texto, podem ser inseridas tabelas e imagens. É necessário ter em atenção a consistência da formatação e a inclusão de uma legenda:</w:t>
      </w:r>
    </w:p>
    <w:p w14:paraId="48E769EE" w14:textId="0F3B68EC" w:rsidR="00A03F3D" w:rsidRDefault="00A03F3D" w:rsidP="00A03F3D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Nas tabelas, a legenda é colocada em cima</w:t>
      </w:r>
    </w:p>
    <w:p w14:paraId="3D3401F2" w14:textId="425DD930" w:rsidR="00A03F3D" w:rsidRPr="00A03F3D" w:rsidRDefault="00A03F3D" w:rsidP="00A03F3D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Nas figuras, a legenda é colocada por baixo</w:t>
      </w:r>
    </w:p>
    <w:p w14:paraId="7E0AAD9B" w14:textId="77777777" w:rsidR="00835CF6" w:rsidRDefault="00835CF6" w:rsidP="00835CF6">
      <w:pPr>
        <w:pStyle w:val="Corpodetexto"/>
        <w:rPr>
          <w:lang w:val="pt-PT"/>
        </w:rPr>
      </w:pPr>
    </w:p>
    <w:p w14:paraId="6DDFCE5D" w14:textId="77777777" w:rsidR="00835CF6" w:rsidRPr="000D7293" w:rsidRDefault="00835CF6" w:rsidP="00835CF6">
      <w:pPr>
        <w:pStyle w:val="Corpodetexto"/>
        <w:rPr>
          <w:lang w:val="pt-PT"/>
        </w:rPr>
      </w:pPr>
    </w:p>
    <w:p w14:paraId="7AB30D37" w14:textId="59D1BEF7" w:rsidR="00835CF6" w:rsidRPr="00435407" w:rsidRDefault="00A03F3D" w:rsidP="00435407">
      <w:pPr>
        <w:pStyle w:val="Legenda"/>
      </w:pPr>
      <w:bookmarkStart w:id="10" w:name="_Toc41659057"/>
      <w:bookmarkStart w:id="11" w:name="_Toc285452524"/>
      <w:r w:rsidRPr="00435407">
        <w:t xml:space="preserve">Tabela </w:t>
      </w:r>
      <w:r w:rsidR="00E604C6">
        <w:fldChar w:fldCharType="begin"/>
      </w:r>
      <w:r w:rsidR="00E604C6">
        <w:instrText xml:space="preserve"> SEQ Tabela \* ARABIC </w:instrText>
      </w:r>
      <w:r w:rsidR="00E604C6">
        <w:fldChar w:fldCharType="separate"/>
      </w:r>
      <w:r w:rsidR="00435407">
        <w:rPr>
          <w:noProof/>
        </w:rPr>
        <w:t>1</w:t>
      </w:r>
      <w:r w:rsidR="00E604C6">
        <w:rPr>
          <w:noProof/>
        </w:rPr>
        <w:fldChar w:fldCharType="end"/>
      </w:r>
      <w:r w:rsidRPr="00435407">
        <w:t xml:space="preserve">: </w:t>
      </w:r>
      <w:bookmarkEnd w:id="10"/>
      <w:r w:rsidR="006A0F1E">
        <w:t>&lt;</w:t>
      </w:r>
      <w:r w:rsidRPr="00435407">
        <w:t>Descrição da tabela</w:t>
      </w:r>
      <w:bookmarkEnd w:id="11"/>
      <w:r w:rsidR="006A0F1E">
        <w:t>&gt;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7"/>
        <w:gridCol w:w="1615"/>
        <w:gridCol w:w="1616"/>
        <w:gridCol w:w="1617"/>
        <w:gridCol w:w="1619"/>
      </w:tblGrid>
      <w:tr w:rsidR="00835CF6" w:rsidRPr="000D7293" w14:paraId="1A716D58" w14:textId="77777777" w:rsidTr="00835CF6">
        <w:tc>
          <w:tcPr>
            <w:tcW w:w="2517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B8CCE4"/>
          </w:tcPr>
          <w:p w14:paraId="420EE533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8CCE4"/>
          </w:tcPr>
          <w:p w14:paraId="507BB6DC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8CCE4"/>
          </w:tcPr>
          <w:p w14:paraId="3522EDE4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B8CCE4"/>
          </w:tcPr>
          <w:p w14:paraId="180D00BF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B8CCE4"/>
          </w:tcPr>
          <w:p w14:paraId="45E26CB6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</w:tr>
      <w:tr w:rsidR="00835CF6" w:rsidRPr="000D7293" w14:paraId="68B33701" w14:textId="77777777" w:rsidTr="00835CF6">
        <w:tc>
          <w:tcPr>
            <w:tcW w:w="2517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7C79AD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97E0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1E6E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2253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6A08A51D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</w:tr>
      <w:tr w:rsidR="00835CF6" w:rsidRPr="000D7293" w14:paraId="26B8F8DF" w14:textId="77777777" w:rsidTr="00835CF6">
        <w:tc>
          <w:tcPr>
            <w:tcW w:w="2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209AA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929A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0199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3AE7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C6E1B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</w:tr>
      <w:tr w:rsidR="00835CF6" w:rsidRPr="000D7293" w14:paraId="0D3217B3" w14:textId="77777777" w:rsidTr="00835CF6">
        <w:tc>
          <w:tcPr>
            <w:tcW w:w="2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4E8B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E191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64EB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8522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B2332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</w:tr>
      <w:tr w:rsidR="00835CF6" w:rsidRPr="000D7293" w14:paraId="7ED36142" w14:textId="77777777" w:rsidTr="00835CF6">
        <w:tc>
          <w:tcPr>
            <w:tcW w:w="2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DC08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0CFA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A625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8C52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BCE615" w14:textId="77777777" w:rsidR="00835CF6" w:rsidRPr="000D7293" w:rsidRDefault="00835CF6" w:rsidP="00835CF6">
            <w:pPr>
              <w:spacing w:before="60" w:after="60" w:line="288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</w:tr>
    </w:tbl>
    <w:p w14:paraId="0E471292" w14:textId="77777777" w:rsidR="00835CF6" w:rsidRDefault="00835CF6" w:rsidP="00835CF6">
      <w:pPr>
        <w:rPr>
          <w:lang w:val="pt-PT"/>
        </w:rPr>
      </w:pPr>
    </w:p>
    <w:p w14:paraId="3E0E1C58" w14:textId="77777777" w:rsidR="003D1248" w:rsidRDefault="003D1248" w:rsidP="00835CF6">
      <w:pPr>
        <w:rPr>
          <w:lang w:val="pt-PT"/>
        </w:rPr>
      </w:pPr>
    </w:p>
    <w:p w14:paraId="3E6238A8" w14:textId="77777777" w:rsidR="003D1248" w:rsidRDefault="003D1248" w:rsidP="00835CF6">
      <w:pPr>
        <w:rPr>
          <w:lang w:val="pt-PT"/>
        </w:rPr>
      </w:pPr>
    </w:p>
    <w:p w14:paraId="592452F5" w14:textId="77777777" w:rsidR="003D1248" w:rsidRDefault="003D1248" w:rsidP="00835CF6">
      <w:pPr>
        <w:rPr>
          <w:lang w:val="pt-PT"/>
        </w:rPr>
      </w:pPr>
    </w:p>
    <w:p w14:paraId="618F573F" w14:textId="77777777" w:rsidR="003D1248" w:rsidRDefault="003D1248" w:rsidP="00835CF6">
      <w:pPr>
        <w:rPr>
          <w:lang w:val="pt-PT"/>
        </w:rPr>
      </w:pPr>
    </w:p>
    <w:p w14:paraId="5312E859" w14:textId="77777777" w:rsidR="003D1248" w:rsidRPr="000D7293" w:rsidRDefault="003D1248" w:rsidP="00835CF6">
      <w:pPr>
        <w:rPr>
          <w:lang w:val="pt-PT"/>
        </w:rPr>
      </w:pPr>
    </w:p>
    <w:p w14:paraId="36DBE750" w14:textId="25DEF55B" w:rsidR="00835CF6" w:rsidRDefault="00435407" w:rsidP="00835CF6">
      <w:pPr>
        <w:rPr>
          <w:lang w:val="pt-PT"/>
        </w:rPr>
      </w:pPr>
      <w:r>
        <w:rPr>
          <w:lang w:val="pt-PT"/>
        </w:rPr>
        <w:t>&lt; As figuras devem ser colocadas em linha com o texto&gt;</w:t>
      </w:r>
    </w:p>
    <w:p w14:paraId="1B48DCDE" w14:textId="77777777" w:rsidR="00835CF6" w:rsidRDefault="00835CF6" w:rsidP="00835CF6">
      <w:pPr>
        <w:rPr>
          <w:lang w:val="pt-PT"/>
        </w:rPr>
      </w:pPr>
    </w:p>
    <w:p w14:paraId="554E041E" w14:textId="47A91F2E" w:rsidR="00835CF6" w:rsidRPr="000D7293" w:rsidRDefault="0081438E" w:rsidP="00EF135F">
      <w:pPr>
        <w:jc w:val="center"/>
        <w:rPr>
          <w:lang w:val="pt-PT"/>
        </w:rPr>
      </w:pPr>
      <w:r w:rsidRPr="000D7293">
        <w:rPr>
          <w:noProof/>
          <w:lang w:bidi="ar-SA"/>
        </w:rPr>
        <w:drawing>
          <wp:inline distT="0" distB="0" distL="0" distR="0" wp14:anchorId="3E1DF590" wp14:editId="1E626497">
            <wp:extent cx="2514600" cy="781050"/>
            <wp:effectExtent l="0" t="0" r="0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033164F" w14:textId="650F78E2" w:rsidR="00835CF6" w:rsidRPr="00A03F3D" w:rsidRDefault="00A03F3D" w:rsidP="00435407">
      <w:pPr>
        <w:pStyle w:val="Legenda"/>
      </w:pPr>
      <w:bookmarkStart w:id="12" w:name="_Toc285452537"/>
      <w:r w:rsidRPr="00A03F3D">
        <w:t xml:space="preserve">Figura </w:t>
      </w:r>
      <w:r w:rsidR="00E604C6">
        <w:fldChar w:fldCharType="begin"/>
      </w:r>
      <w:r w:rsidR="00E604C6">
        <w:instrText xml:space="preserve"> SEQ Figura \* ARABIC </w:instrText>
      </w:r>
      <w:r w:rsidR="00E604C6">
        <w:fldChar w:fldCharType="separate"/>
      </w:r>
      <w:r w:rsidRPr="00A03F3D">
        <w:rPr>
          <w:noProof/>
        </w:rPr>
        <w:t>1</w:t>
      </w:r>
      <w:r w:rsidR="00E604C6">
        <w:rPr>
          <w:noProof/>
        </w:rPr>
        <w:fldChar w:fldCharType="end"/>
      </w:r>
      <w:r w:rsidRPr="00A03F3D">
        <w:t xml:space="preserve">: </w:t>
      </w:r>
      <w:r w:rsidR="00435407">
        <w:t>Logo da escola de tecnologia</w:t>
      </w:r>
      <w:bookmarkEnd w:id="12"/>
    </w:p>
    <w:p w14:paraId="3FB9AF13" w14:textId="77777777" w:rsidR="0081438E" w:rsidRDefault="0081438E" w:rsidP="00835CF6">
      <w:pPr>
        <w:pStyle w:val="Corpodetexto"/>
        <w:rPr>
          <w:lang w:val="pt-PT"/>
        </w:rPr>
      </w:pPr>
    </w:p>
    <w:p w14:paraId="517E4AE9" w14:textId="0604B291" w:rsidR="0081438E" w:rsidRPr="00835CF6" w:rsidRDefault="00435407" w:rsidP="00835CF6">
      <w:pPr>
        <w:pStyle w:val="Corpodetexto"/>
        <w:rPr>
          <w:lang w:val="pt-PT"/>
        </w:rPr>
      </w:pPr>
      <w:r>
        <w:rPr>
          <w:lang w:val="pt-PT"/>
        </w:rPr>
        <w:t>&lt;Ou inseridas dentro de uma tabela com os bordos invisíveis. Para ver os bordos da tabela na edição do documento, formatar a tabela com as li</w:t>
      </w:r>
      <w:r w:rsidR="006A0F1E">
        <w:rPr>
          <w:lang w:val="pt-PT"/>
        </w:rPr>
        <w:t>nhas da grelha (</w:t>
      </w:r>
      <w:proofErr w:type="spellStart"/>
      <w:r w:rsidR="006A0F1E">
        <w:rPr>
          <w:lang w:val="pt-PT"/>
        </w:rPr>
        <w:t>gridlines</w:t>
      </w:r>
      <w:proofErr w:type="spellEnd"/>
      <w:r w:rsidR="006A0F1E">
        <w:rPr>
          <w:lang w:val="pt-PT"/>
        </w:rPr>
        <w:t>) ativ</w:t>
      </w:r>
      <w:r>
        <w:rPr>
          <w:lang w:val="pt-PT"/>
        </w:rPr>
        <w:t>as/visíveis.&gt;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877"/>
      </w:tblGrid>
      <w:tr w:rsidR="00835CF6" w:rsidRPr="000D7293" w14:paraId="4643396D" w14:textId="77777777" w:rsidTr="00835CF6">
        <w:tc>
          <w:tcPr>
            <w:tcW w:w="8877" w:type="dxa"/>
          </w:tcPr>
          <w:p w14:paraId="22EBAC71" w14:textId="4E934C84" w:rsidR="00835CF6" w:rsidRPr="000D7293" w:rsidRDefault="00835CF6" w:rsidP="00835CF6">
            <w:pPr>
              <w:jc w:val="center"/>
              <w:rPr>
                <w:b/>
                <w:lang w:val="pt-PT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1E958839" wp14:editId="10169D0A">
                  <wp:extent cx="5106035" cy="1592580"/>
                  <wp:effectExtent l="0" t="0" r="0" b="7620"/>
                  <wp:docPr id="2" name="Picture 1" descr="esultado de imagem para ip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sultado de imagem para ip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6035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CF6" w:rsidRPr="000D7293" w14:paraId="1C88AE9F" w14:textId="77777777" w:rsidTr="00835CF6">
        <w:tc>
          <w:tcPr>
            <w:tcW w:w="8877" w:type="dxa"/>
          </w:tcPr>
          <w:p w14:paraId="1BFEE44A" w14:textId="7D482AB6" w:rsidR="00835CF6" w:rsidRPr="000D7293" w:rsidRDefault="00435407" w:rsidP="00435407">
            <w:pPr>
              <w:pStyle w:val="Legenda"/>
            </w:pPr>
            <w:bookmarkStart w:id="13" w:name="_Toc285452525"/>
            <w:r>
              <w:t xml:space="preserve">Tabela </w:t>
            </w:r>
            <w:r w:rsidR="00E604C6">
              <w:fldChar w:fldCharType="begin"/>
            </w:r>
            <w:r w:rsidR="00E604C6">
              <w:instrText xml:space="preserve"> SEQ Tabela \* ARABIC </w:instrText>
            </w:r>
            <w:r w:rsidR="00E604C6">
              <w:fldChar w:fldCharType="separate"/>
            </w:r>
            <w:r>
              <w:rPr>
                <w:noProof/>
              </w:rPr>
              <w:t>2</w:t>
            </w:r>
            <w:r w:rsidR="00E604C6">
              <w:rPr>
                <w:noProof/>
              </w:rPr>
              <w:fldChar w:fldCharType="end"/>
            </w:r>
            <w:r>
              <w:t>: Imagem do DGL</w:t>
            </w:r>
            <w:bookmarkEnd w:id="13"/>
          </w:p>
        </w:tc>
      </w:tr>
    </w:tbl>
    <w:p w14:paraId="4302516B" w14:textId="77777777" w:rsidR="00835CF6" w:rsidRDefault="00835CF6">
      <w:pPr>
        <w:rPr>
          <w:lang w:val="pt-PT"/>
        </w:rPr>
      </w:pPr>
    </w:p>
    <w:p w14:paraId="4AFA43DF" w14:textId="77777777" w:rsidR="00835CF6" w:rsidRPr="000D7293" w:rsidRDefault="00835CF6">
      <w:pPr>
        <w:rPr>
          <w:lang w:val="pt-PT"/>
        </w:rPr>
      </w:pPr>
    </w:p>
    <w:p w14:paraId="2171183C" w14:textId="77777777" w:rsidR="002F46F2" w:rsidRPr="000D7293" w:rsidRDefault="002F46F2">
      <w:pPr>
        <w:rPr>
          <w:lang w:val="pt-PT"/>
        </w:rPr>
      </w:pPr>
    </w:p>
    <w:p w14:paraId="0ABB672E" w14:textId="77777777" w:rsidR="002F46F2" w:rsidRPr="000D7293" w:rsidRDefault="002F46F2">
      <w:pPr>
        <w:rPr>
          <w:lang w:val="pt-PT"/>
        </w:rPr>
        <w:sectPr w:rsidR="002F46F2" w:rsidRPr="000D7293" w:rsidSect="003D124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5" w:h="16837"/>
          <w:pgMar w:top="1701" w:right="1247" w:bottom="1134" w:left="1814" w:header="680" w:footer="680" w:gutter="227"/>
          <w:pgNumType w:start="1"/>
          <w:cols w:space="720"/>
          <w:formProt w:val="0"/>
          <w:titlePg/>
          <w:docGrid w:linePitch="240" w:charSpace="36864"/>
        </w:sectPr>
      </w:pPr>
    </w:p>
    <w:p w14:paraId="5271F7B9" w14:textId="10A0D1C0" w:rsidR="002F46F2" w:rsidRPr="000D7293" w:rsidRDefault="006A0F1E" w:rsidP="00C46D78">
      <w:pPr>
        <w:pStyle w:val="Ttulo1"/>
      </w:pPr>
      <w:bookmarkStart w:id="14" w:name="_Toc194486539"/>
      <w:bookmarkStart w:id="15" w:name="_Toc285453407"/>
      <w:r>
        <w:lastRenderedPageBreak/>
        <w:t>&lt;Nome do Capítulo</w:t>
      </w:r>
      <w:r w:rsidR="002F46F2" w:rsidRPr="000D7293">
        <w:t>&gt;</w:t>
      </w:r>
      <w:bookmarkEnd w:id="14"/>
      <w:bookmarkEnd w:id="15"/>
    </w:p>
    <w:p w14:paraId="43355E96" w14:textId="77777777" w:rsidR="00E604C6" w:rsidRDefault="00C46D78" w:rsidP="00C46D78">
      <w:pPr>
        <w:rPr>
          <w:lang w:val="pt-PT"/>
        </w:rPr>
      </w:pPr>
      <w:r>
        <w:rPr>
          <w:lang w:val="pt-PT"/>
        </w:rPr>
        <w:t>&lt;Não esquecer: ao</w:t>
      </w:r>
      <w:r w:rsidRPr="000D7293">
        <w:rPr>
          <w:lang w:val="pt-PT"/>
        </w:rPr>
        <w:t xml:space="preserve"> iniciar um novo capítulo, </w:t>
      </w:r>
      <w:r>
        <w:rPr>
          <w:lang w:val="pt-PT"/>
        </w:rPr>
        <w:t>deve ser inserida</w:t>
      </w:r>
      <w:r w:rsidRPr="000D7293">
        <w:rPr>
          <w:lang w:val="pt-PT"/>
        </w:rPr>
        <w:t xml:space="preserve"> uma quebra de secção “página ímpar”.</w:t>
      </w:r>
    </w:p>
    <w:p w14:paraId="04AAE9EC" w14:textId="77777777" w:rsidR="00E604C6" w:rsidRDefault="00E604C6" w:rsidP="00C46D78">
      <w:pPr>
        <w:rPr>
          <w:lang w:val="pt-PT"/>
        </w:rPr>
      </w:pPr>
    </w:p>
    <w:p w14:paraId="002E8B40" w14:textId="012E9351" w:rsidR="00C46D78" w:rsidRPr="000D7293" w:rsidRDefault="00E604C6" w:rsidP="00C46D78">
      <w:pPr>
        <w:rPr>
          <w:lang w:val="pt-PT"/>
        </w:rPr>
      </w:pPr>
      <w:r>
        <w:rPr>
          <w:lang w:val="pt-PT"/>
        </w:rPr>
        <w:t>O cabeçalho não é apresentado na 1.a página de cada capítulo.</w:t>
      </w:r>
      <w:r w:rsidR="00C46D78">
        <w:rPr>
          <w:lang w:val="pt-PT"/>
        </w:rPr>
        <w:t>&gt;</w:t>
      </w:r>
    </w:p>
    <w:p w14:paraId="14D08A79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18256B50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6E92905C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791BC26F" w14:textId="77777777" w:rsidR="00125020" w:rsidRDefault="00125020" w:rsidP="00C46D78">
      <w:pPr>
        <w:pStyle w:val="Itens04"/>
        <w:ind w:left="0" w:firstLine="0"/>
        <w:rPr>
          <w:lang w:val="pt-PT"/>
        </w:rPr>
      </w:pPr>
    </w:p>
    <w:p w14:paraId="5C4F112E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68B8CB2B" w14:textId="77777777" w:rsidR="003A5CCC" w:rsidRPr="003A5CCC" w:rsidRDefault="003A5CCC" w:rsidP="003A5CCC">
      <w:pPr>
        <w:rPr>
          <w:lang w:val="pt-PT"/>
        </w:rPr>
      </w:pPr>
    </w:p>
    <w:p w14:paraId="6C8947E5" w14:textId="77777777" w:rsidR="003A5CCC" w:rsidRPr="003A5CCC" w:rsidRDefault="003A5CCC" w:rsidP="003A5CCC">
      <w:pPr>
        <w:rPr>
          <w:lang w:val="pt-PT"/>
        </w:rPr>
      </w:pPr>
    </w:p>
    <w:p w14:paraId="0AB729C1" w14:textId="77777777" w:rsidR="003A5CCC" w:rsidRPr="003A5CCC" w:rsidRDefault="003A5CCC" w:rsidP="003A5CCC">
      <w:pPr>
        <w:rPr>
          <w:lang w:val="pt-PT"/>
        </w:rPr>
      </w:pPr>
    </w:p>
    <w:p w14:paraId="60638CDD" w14:textId="77777777" w:rsidR="003A5CCC" w:rsidRPr="003A5CCC" w:rsidRDefault="003A5CCC" w:rsidP="003A5CCC">
      <w:pPr>
        <w:rPr>
          <w:lang w:val="pt-PT"/>
        </w:rPr>
      </w:pPr>
    </w:p>
    <w:p w14:paraId="6F8C709C" w14:textId="77777777" w:rsidR="003A5CCC" w:rsidRDefault="003A5CCC" w:rsidP="003A5CCC">
      <w:pPr>
        <w:jc w:val="center"/>
        <w:rPr>
          <w:rFonts w:ascii="Times New Roman" w:hAnsi="Times New Roman"/>
          <w:lang w:val="pt-PT"/>
        </w:rPr>
      </w:pPr>
    </w:p>
    <w:p w14:paraId="07B91163" w14:textId="6E724136" w:rsidR="003A5CCC" w:rsidRPr="003A5CCC" w:rsidRDefault="003A5CCC" w:rsidP="003A5CCC">
      <w:pPr>
        <w:tabs>
          <w:tab w:val="center" w:pos="4308"/>
        </w:tabs>
        <w:rPr>
          <w:lang w:val="pt-PT"/>
        </w:rPr>
        <w:sectPr w:rsidR="003A5CCC" w:rsidRPr="003A5CCC" w:rsidSect="00E00A00">
          <w:headerReference w:type="even" r:id="rId21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  <w:r>
        <w:rPr>
          <w:lang w:val="pt-PT"/>
        </w:rPr>
        <w:tab/>
      </w:r>
    </w:p>
    <w:p w14:paraId="1F5CFA0F" w14:textId="59D8834A" w:rsidR="00C46D78" w:rsidRDefault="006A0F1E" w:rsidP="00C46D78">
      <w:pPr>
        <w:pStyle w:val="Ttulo1"/>
      </w:pPr>
      <w:bookmarkStart w:id="16" w:name="_Toc285453408"/>
      <w:r>
        <w:lastRenderedPageBreak/>
        <w:t>&lt;Nome do capítulo</w:t>
      </w:r>
      <w:r w:rsidR="00C46D78">
        <w:t>&gt;</w:t>
      </w:r>
      <w:bookmarkEnd w:id="16"/>
    </w:p>
    <w:p w14:paraId="06AE9CF6" w14:textId="77777777" w:rsidR="00C46D78" w:rsidRPr="000D7293" w:rsidRDefault="00C46D78" w:rsidP="00C46D78">
      <w:pPr>
        <w:rPr>
          <w:lang w:val="pt-PT"/>
        </w:rPr>
      </w:pPr>
      <w:r>
        <w:rPr>
          <w:lang w:val="pt-PT"/>
        </w:rPr>
        <w:t>&lt;Não esquecer: ao</w:t>
      </w:r>
      <w:r w:rsidRPr="000D7293">
        <w:rPr>
          <w:lang w:val="pt-PT"/>
        </w:rPr>
        <w:t xml:space="preserve"> iniciar um novo capítulo, </w:t>
      </w:r>
      <w:r>
        <w:rPr>
          <w:lang w:val="pt-PT"/>
        </w:rPr>
        <w:t>deve ser inserida</w:t>
      </w:r>
      <w:r w:rsidRPr="000D7293">
        <w:rPr>
          <w:lang w:val="pt-PT"/>
        </w:rPr>
        <w:t xml:space="preserve"> uma quebra de secção “página ímpar”.</w:t>
      </w:r>
      <w:r>
        <w:rPr>
          <w:lang w:val="pt-PT"/>
        </w:rPr>
        <w:t>&gt;</w:t>
      </w:r>
    </w:p>
    <w:p w14:paraId="61DCAF19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0A5D3B2D" w14:textId="38FF0E97" w:rsidR="00E00A00" w:rsidRDefault="00E00A00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5068D476" w14:textId="77777777" w:rsidR="00E00A00" w:rsidRDefault="00E00A00" w:rsidP="00C46D78">
      <w:pPr>
        <w:pStyle w:val="Itens04"/>
        <w:ind w:left="0" w:firstLine="0"/>
        <w:rPr>
          <w:lang w:val="pt-PT"/>
        </w:rPr>
      </w:pPr>
    </w:p>
    <w:p w14:paraId="45601A25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1EB74B77" w14:textId="77777777" w:rsidR="00C46D78" w:rsidRDefault="00C46D78" w:rsidP="00C46D78">
      <w:pPr>
        <w:pStyle w:val="Itens04"/>
        <w:ind w:left="0" w:firstLine="0"/>
        <w:rPr>
          <w:lang w:val="pt-PT"/>
        </w:rPr>
        <w:sectPr w:rsidR="00C46D78" w:rsidSect="003D1248"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docGrid w:linePitch="240" w:charSpace="36864"/>
        </w:sectPr>
      </w:pPr>
    </w:p>
    <w:p w14:paraId="12D7D137" w14:textId="49940DF0" w:rsidR="00C46D78" w:rsidRDefault="00C46D78" w:rsidP="00E00A00">
      <w:pPr>
        <w:pStyle w:val="Ttulo1"/>
      </w:pPr>
      <w:bookmarkStart w:id="17" w:name="_Toc285453409"/>
      <w:r>
        <w:lastRenderedPageBreak/>
        <w:t>&lt;Conclusão ... &gt;</w:t>
      </w:r>
      <w:bookmarkEnd w:id="17"/>
    </w:p>
    <w:p w14:paraId="671949FD" w14:textId="79B55528" w:rsidR="00C46D78" w:rsidRPr="000D7293" w:rsidRDefault="00C46D78" w:rsidP="00C46D78">
      <w:pPr>
        <w:rPr>
          <w:lang w:val="pt-PT"/>
        </w:rPr>
      </w:pPr>
      <w:r>
        <w:rPr>
          <w:lang w:val="pt-PT"/>
        </w:rPr>
        <w:t>&lt;</w:t>
      </w:r>
      <w:r w:rsidRPr="000D7293">
        <w:rPr>
          <w:lang w:val="pt-PT"/>
        </w:rPr>
        <w:t>A formatação deve ser consistente ao longo de todo o documento. Uma das formas de manter a formatação consistente é recorrer a estilos para formatar os principais formatos utilizados</w:t>
      </w:r>
      <w:r>
        <w:rPr>
          <w:lang w:val="pt-PT"/>
        </w:rPr>
        <w:t>.&gt;</w:t>
      </w:r>
    </w:p>
    <w:p w14:paraId="78D6E4ED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3C90DA57" w14:textId="77777777" w:rsidR="00C46D78" w:rsidRPr="000D7293" w:rsidRDefault="00C46D78" w:rsidP="00C46D78">
      <w:pPr>
        <w:pStyle w:val="Itens04"/>
        <w:ind w:left="0" w:firstLine="0"/>
        <w:rPr>
          <w:lang w:val="pt-PT"/>
        </w:rPr>
      </w:pPr>
    </w:p>
    <w:p w14:paraId="16CD3EA1" w14:textId="77777777" w:rsidR="0081438E" w:rsidRDefault="0081438E">
      <w:pPr>
        <w:rPr>
          <w:lang w:val="pt-PT"/>
        </w:rPr>
      </w:pPr>
    </w:p>
    <w:p w14:paraId="31E97238" w14:textId="77777777" w:rsidR="0081438E" w:rsidRDefault="0081438E">
      <w:pPr>
        <w:rPr>
          <w:lang w:val="pt-PT"/>
        </w:rPr>
        <w:sectPr w:rsidR="0081438E" w:rsidSect="00E00A00"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</w:p>
    <w:p w14:paraId="63CF98BF" w14:textId="2E23BF63" w:rsidR="0081438E" w:rsidRDefault="0081438E" w:rsidP="00C46D78">
      <w:pPr>
        <w:pStyle w:val="Ttulo1"/>
        <w:numPr>
          <w:ilvl w:val="0"/>
          <w:numId w:val="0"/>
        </w:numPr>
      </w:pPr>
      <w:bookmarkStart w:id="18" w:name="_Toc285453410"/>
      <w:r>
        <w:lastRenderedPageBreak/>
        <w:t>Bibliografia</w:t>
      </w:r>
      <w:bookmarkEnd w:id="18"/>
    </w:p>
    <w:p w14:paraId="2BE7D501" w14:textId="77777777" w:rsidR="006A0F1E" w:rsidRDefault="0081438E">
      <w:pPr>
        <w:rPr>
          <w:lang w:val="pt-PT"/>
        </w:rPr>
      </w:pPr>
      <w:r>
        <w:rPr>
          <w:lang w:val="pt-PT"/>
        </w:rPr>
        <w:t>&lt;</w:t>
      </w:r>
      <w:r w:rsidR="002F46F2" w:rsidRPr="000D7293">
        <w:rPr>
          <w:lang w:val="pt-PT"/>
        </w:rPr>
        <w:t xml:space="preserve">Não esqueça de incluir </w:t>
      </w:r>
      <w:r w:rsidR="006A0F1E">
        <w:rPr>
          <w:lang w:val="pt-PT"/>
        </w:rPr>
        <w:t>a</w:t>
      </w:r>
      <w:r w:rsidR="002F46F2" w:rsidRPr="000D7293">
        <w:rPr>
          <w:lang w:val="pt-PT"/>
        </w:rPr>
        <w:t xml:space="preserve"> </w:t>
      </w:r>
      <w:r w:rsidR="006A0F1E">
        <w:rPr>
          <w:lang w:val="pt-PT"/>
        </w:rPr>
        <w:t>b</w:t>
      </w:r>
      <w:r w:rsidR="002F46F2" w:rsidRPr="000D7293">
        <w:rPr>
          <w:lang w:val="pt-PT"/>
        </w:rPr>
        <w:t>ibliografia</w:t>
      </w:r>
      <w:r w:rsidR="006A0F1E">
        <w:rPr>
          <w:lang w:val="pt-PT"/>
        </w:rPr>
        <w:t xml:space="preserve"> neste</w:t>
      </w:r>
      <w:r w:rsidR="002F46F2" w:rsidRPr="000D7293">
        <w:rPr>
          <w:lang w:val="pt-PT"/>
        </w:rPr>
        <w:t xml:space="preserve"> </w:t>
      </w:r>
      <w:r w:rsidR="006A0F1E">
        <w:rPr>
          <w:lang w:val="pt-PT"/>
        </w:rPr>
        <w:t>ponto, a qual deverá seguir o formato APA.</w:t>
      </w:r>
    </w:p>
    <w:p w14:paraId="15BEE9AF" w14:textId="11ABE4EE" w:rsidR="002F46F2" w:rsidRPr="000D7293" w:rsidRDefault="006A0F1E">
      <w:pPr>
        <w:rPr>
          <w:lang w:val="pt-PT"/>
        </w:rPr>
      </w:pPr>
      <w:r>
        <w:rPr>
          <w:lang w:val="pt-PT"/>
        </w:rPr>
        <w:t>O título da bibliografia e dos anexos é formatado de forma semelhante ao capítulos de texto, mas sem numeração. Deve ser inserida</w:t>
      </w:r>
      <w:r w:rsidRPr="000D7293">
        <w:rPr>
          <w:lang w:val="pt-PT"/>
        </w:rPr>
        <w:t xml:space="preserve"> uma quebra de secção “página ímpar”</w:t>
      </w:r>
      <w:r>
        <w:rPr>
          <w:lang w:val="pt-PT"/>
        </w:rPr>
        <w:t xml:space="preserve"> antes do título, tal como se apresenta no modelo</w:t>
      </w:r>
      <w:r w:rsidRPr="000D7293">
        <w:rPr>
          <w:lang w:val="pt-PT"/>
        </w:rPr>
        <w:t>.</w:t>
      </w:r>
      <w:r w:rsidR="0081438E">
        <w:rPr>
          <w:lang w:val="pt-PT"/>
        </w:rPr>
        <w:t>&gt;</w:t>
      </w:r>
    </w:p>
    <w:p w14:paraId="5817ABD3" w14:textId="77777777" w:rsidR="002F46F2" w:rsidRPr="000D7293" w:rsidRDefault="002F46F2">
      <w:pPr>
        <w:rPr>
          <w:lang w:val="pt-PT"/>
        </w:rPr>
      </w:pPr>
    </w:p>
    <w:p w14:paraId="1F27A1E9" w14:textId="77777777" w:rsidR="002F46F2" w:rsidRPr="000D7293" w:rsidRDefault="002F46F2">
      <w:pPr>
        <w:rPr>
          <w:lang w:val="pt-PT"/>
        </w:rPr>
      </w:pPr>
    </w:p>
    <w:p w14:paraId="782147C7" w14:textId="77777777" w:rsidR="00C46D78" w:rsidRDefault="00C46D78">
      <w:pPr>
        <w:rPr>
          <w:lang w:val="pt-PT"/>
        </w:rPr>
        <w:sectPr w:rsidR="00C46D78" w:rsidSect="00E00A00"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</w:p>
    <w:p w14:paraId="4E7B1C78" w14:textId="2FCB916F" w:rsidR="002F46F2" w:rsidRPr="000D7293" w:rsidRDefault="00C46D78" w:rsidP="00C46D78">
      <w:pPr>
        <w:pStyle w:val="Ttulo1"/>
        <w:numPr>
          <w:ilvl w:val="0"/>
          <w:numId w:val="0"/>
        </w:numPr>
      </w:pPr>
      <w:bookmarkStart w:id="19" w:name="_Toc285453411"/>
      <w:r>
        <w:lastRenderedPageBreak/>
        <w:t>Anexos</w:t>
      </w:r>
      <w:bookmarkEnd w:id="19"/>
    </w:p>
    <w:p w14:paraId="6400039B" w14:textId="77777777" w:rsidR="002F46F2" w:rsidRPr="000D7293" w:rsidRDefault="002F46F2">
      <w:pPr>
        <w:rPr>
          <w:lang w:val="pt-PT"/>
        </w:rPr>
      </w:pPr>
    </w:p>
    <w:p w14:paraId="6F972D3E" w14:textId="74C9A261" w:rsidR="002F46F2" w:rsidRDefault="00C46D78">
      <w:pPr>
        <w:pStyle w:val="TableofFigures1"/>
        <w:rPr>
          <w:lang w:val="pt-PT"/>
        </w:rPr>
      </w:pPr>
      <w:r>
        <w:rPr>
          <w:lang w:val="pt-PT"/>
        </w:rPr>
        <w:t>&lt;Incluir aqui os anexos necessários&gt;</w:t>
      </w:r>
    </w:p>
    <w:p w14:paraId="76674697" w14:textId="77777777" w:rsidR="00C46D78" w:rsidRDefault="00C46D78">
      <w:pPr>
        <w:pStyle w:val="TableofFigures1"/>
        <w:rPr>
          <w:lang w:val="pt-PT"/>
        </w:rPr>
      </w:pPr>
    </w:p>
    <w:p w14:paraId="730C09A9" w14:textId="77777777" w:rsidR="00C46D78" w:rsidRPr="000D7293" w:rsidRDefault="00C46D78">
      <w:pPr>
        <w:pStyle w:val="TableofFigures1"/>
        <w:rPr>
          <w:lang w:val="pt-PT"/>
        </w:rPr>
      </w:pPr>
    </w:p>
    <w:sectPr w:rsidR="00C46D78" w:rsidRPr="000D7293" w:rsidSect="006A0F1E">
      <w:type w:val="oddPage"/>
      <w:pgSz w:w="11905" w:h="16837"/>
      <w:pgMar w:top="1814" w:right="1247" w:bottom="1134" w:left="1814" w:header="720" w:footer="720" w:gutter="227"/>
      <w:cols w:space="720"/>
      <w:formProt w:val="0"/>
      <w:titlePg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59603" w14:textId="77777777" w:rsidR="007E18C5" w:rsidRDefault="007E18C5">
      <w:pPr>
        <w:spacing w:line="240" w:lineRule="auto"/>
      </w:pPr>
      <w:r>
        <w:separator/>
      </w:r>
    </w:p>
  </w:endnote>
  <w:endnote w:type="continuationSeparator" w:id="0">
    <w:p w14:paraId="2EE53E86" w14:textId="77777777" w:rsidR="007E18C5" w:rsidRDefault="007E1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6FEA2" w14:textId="77777777" w:rsidR="003D1248" w:rsidRDefault="003D1248">
    <w:pPr>
      <w:pStyle w:val="Rodap"/>
      <w:jc w:val="right"/>
    </w:pPr>
  </w:p>
  <w:p w14:paraId="0BB34799" w14:textId="77777777" w:rsidR="003D1248" w:rsidRDefault="003D1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0E387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04C6"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2EDCC1C8" w14:textId="77777777" w:rsidR="003D1248" w:rsidRDefault="003D1248" w:rsidP="003A170E">
    <w:pPr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A6796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04C6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301FE295" w14:textId="77777777" w:rsidR="003D1248" w:rsidRDefault="003D1248" w:rsidP="003D1248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4EBEA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1C39F86E" w14:textId="77777777" w:rsidR="003D1248" w:rsidRDefault="003D1248" w:rsidP="003D1248">
    <w:pPr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C1595" w14:textId="77777777" w:rsidR="003D1248" w:rsidRDefault="003D1248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C0567" w14:textId="1D44140A" w:rsidR="003D1248" w:rsidRPr="00E00A00" w:rsidRDefault="00E00A00" w:rsidP="00E00A00">
    <w:pPr>
      <w:pStyle w:val="Cabealho"/>
      <w:tabs>
        <w:tab w:val="clear" w:pos="4252"/>
        <w:tab w:val="clear" w:pos="8504"/>
        <w:tab w:val="right" w:pos="8647"/>
      </w:tabs>
      <w:rPr>
        <w:color w:val="17365D"/>
        <w:sz w:val="20"/>
        <w:lang w:val="pt-PT"/>
      </w:rPr>
    </w:pPr>
    <w:r w:rsidRPr="00E00A00">
      <w:rPr>
        <w:rStyle w:val="Nmerodepgina"/>
        <w:color w:val="17365D"/>
        <w:sz w:val="20"/>
        <w:lang w:val="pt-PT"/>
      </w:rPr>
      <w:fldChar w:fldCharType="begin"/>
    </w:r>
    <w:r w:rsidRPr="00E00A00">
      <w:rPr>
        <w:rStyle w:val="Nmerodepgina"/>
        <w:color w:val="17365D"/>
        <w:sz w:val="20"/>
        <w:lang w:val="pt-PT"/>
      </w:rPr>
      <w:instrText xml:space="preserve">PAGE  </w:instrText>
    </w:r>
    <w:r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2</w:t>
    </w:r>
    <w:r w:rsidRPr="00E00A00">
      <w:rPr>
        <w:rStyle w:val="Nmerodepgina"/>
        <w:color w:val="17365D"/>
        <w:sz w:val="20"/>
        <w:lang w:val="pt-PT"/>
      </w:rPr>
      <w:fldChar w:fldCharType="end"/>
    </w:r>
    <w:r w:rsidRPr="00E00A00">
      <w:rPr>
        <w:rStyle w:val="Nmerodepgina"/>
        <w:color w:val="17365D"/>
        <w:sz w:val="20"/>
        <w:lang w:val="pt-PT"/>
      </w:rPr>
      <w:t xml:space="preserve"> —</w:t>
    </w:r>
    <w:r w:rsidRPr="00E00A00">
      <w:rPr>
        <w:rStyle w:val="Nmerodepgina"/>
        <w:color w:val="17365D"/>
        <w:sz w:val="20"/>
        <w:lang w:val="pt-PT"/>
      </w:rPr>
      <w:tab/>
    </w:r>
    <w:r w:rsidRPr="00E00A00">
      <w:rPr>
        <w:color w:val="17365D"/>
        <w:sz w:val="20"/>
        <w:lang w:val="pt-PT"/>
      </w:rPr>
      <w:t>&lt;Nome do projeto/estágio&gt;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A956F" w14:textId="3665F66B" w:rsidR="003D1248" w:rsidRPr="00E00A00" w:rsidRDefault="00E00A00" w:rsidP="00E00A00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 w:rsidRPr="00E00A00">
      <w:rPr>
        <w:color w:val="17365D"/>
        <w:sz w:val="20"/>
        <w:lang w:val="pt-PT"/>
      </w:rPr>
      <w:t>&lt;Nome do projeto/estágio&gt;</w:t>
    </w:r>
    <w:r w:rsidRPr="00E00A00">
      <w:rPr>
        <w:color w:val="17365D"/>
        <w:sz w:val="20"/>
        <w:lang w:val="pt-PT"/>
      </w:rPr>
      <w:tab/>
      <w:t xml:space="preserve">— </w:t>
    </w:r>
    <w:r w:rsidRPr="00E00A00">
      <w:rPr>
        <w:rStyle w:val="Nmerodepgina"/>
        <w:color w:val="17365D"/>
        <w:sz w:val="20"/>
        <w:lang w:val="pt-PT"/>
      </w:rPr>
      <w:fldChar w:fldCharType="begin"/>
    </w:r>
    <w:r w:rsidRPr="00E00A00">
      <w:rPr>
        <w:rStyle w:val="Nmerodepgina"/>
        <w:color w:val="17365D"/>
        <w:sz w:val="20"/>
        <w:lang w:val="pt-PT"/>
      </w:rPr>
      <w:instrText xml:space="preserve">PAGE  </w:instrText>
    </w:r>
    <w:r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3</w:t>
    </w:r>
    <w:r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8373B" w14:textId="4C4BD379" w:rsidR="003D1248" w:rsidRPr="00E00A00" w:rsidRDefault="003A5CCC" w:rsidP="00BB3DFA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LP2: Trabalho Prático 1</w:t>
    </w:r>
    <w:r w:rsidR="003D1248" w:rsidRPr="00E00A00">
      <w:rPr>
        <w:color w:val="17365D"/>
        <w:sz w:val="20"/>
        <w:lang w:val="pt-PT"/>
      </w:rPr>
      <w:tab/>
      <w:t xml:space="preserve">— </w:t>
    </w:r>
    <w:r w:rsidR="003D1248" w:rsidRPr="00E00A00">
      <w:rPr>
        <w:rStyle w:val="Nmerodepgina"/>
        <w:color w:val="17365D"/>
        <w:sz w:val="20"/>
        <w:lang w:val="pt-PT"/>
      </w:rPr>
      <w:fldChar w:fldCharType="begin"/>
    </w:r>
    <w:r w:rsidR="003D1248" w:rsidRPr="00E00A00">
      <w:rPr>
        <w:rStyle w:val="Nmerodepgina"/>
        <w:color w:val="17365D"/>
        <w:sz w:val="20"/>
        <w:lang w:val="pt-PT"/>
      </w:rPr>
      <w:instrText xml:space="preserve">PAGE  </w:instrText>
    </w:r>
    <w:r w:rsidR="003D1248"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4</w:t>
    </w:r>
    <w:r w:rsidR="003D1248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7424D" w14:textId="77777777" w:rsidR="007E18C5" w:rsidRDefault="007E18C5">
      <w:pPr>
        <w:spacing w:line="240" w:lineRule="auto"/>
      </w:pPr>
      <w:r>
        <w:separator/>
      </w:r>
    </w:p>
  </w:footnote>
  <w:footnote w:type="continuationSeparator" w:id="0">
    <w:p w14:paraId="13C393BF" w14:textId="77777777" w:rsidR="007E18C5" w:rsidRDefault="007E18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85986" w14:textId="3561EF11" w:rsidR="003D1248" w:rsidRPr="00E00A00" w:rsidRDefault="003D1248" w:rsidP="00E604C6">
    <w:pPr>
      <w:jc w:val="lef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 xml:space="preserve">Licenciatura em Engenharia de Sistemas </w:t>
    </w:r>
    <w:r w:rsidR="00E00A00" w:rsidRPr="00E00A00">
      <w:rPr>
        <w:color w:val="17365D"/>
        <w:sz w:val="16"/>
        <w:lang w:val="pt-PT"/>
      </w:rPr>
      <w:t>Informáticos</w:t>
    </w:r>
    <w:r w:rsidRPr="00E00A00">
      <w:rPr>
        <w:color w:val="17365D"/>
        <w:sz w:val="16"/>
        <w:lang w:val="pt-PT"/>
      </w:rPr>
      <w:br/>
    </w:r>
    <w:r w:rsidRPr="00E00A00">
      <w:rPr>
        <w:color w:val="17365D"/>
        <w:sz w:val="20"/>
        <w:lang w:val="pt-PT"/>
      </w:rPr>
      <w:t>&lt;Nome do aluno&gt;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774E6" w14:textId="47EDFCD3" w:rsidR="003D1248" w:rsidRPr="00E00A00" w:rsidRDefault="00E00A00" w:rsidP="00E604C6">
    <w:pPr>
      <w:jc w:val="righ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>Licenciatura em Engenharia de Sistemas Informáticos</w:t>
    </w:r>
    <w:r w:rsidRPr="00E00A00">
      <w:rPr>
        <w:color w:val="17365D"/>
        <w:sz w:val="16"/>
        <w:lang w:val="pt-PT"/>
      </w:rPr>
      <w:br/>
    </w:r>
    <w:r w:rsidRPr="00E00A00">
      <w:rPr>
        <w:color w:val="17365D"/>
        <w:sz w:val="20"/>
        <w:lang w:val="pt-PT"/>
      </w:rPr>
      <w:t>&lt;Nome do aluno&gt;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8671C" w14:textId="77777777" w:rsidR="003D1248" w:rsidRDefault="003D124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7940C" w14:textId="77777777" w:rsidR="003D1248" w:rsidRDefault="003D1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76E88"/>
    <w:multiLevelType w:val="multilevel"/>
    <w:tmpl w:val="8F121B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mirrorMargins/>
  <w:proofState w:spelling="clean" w:grammar="clean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18"/>
    <w:rsid w:val="0002325C"/>
    <w:rsid w:val="0002726E"/>
    <w:rsid w:val="000B388A"/>
    <w:rsid w:val="000D7293"/>
    <w:rsid w:val="00125020"/>
    <w:rsid w:val="0014541F"/>
    <w:rsid w:val="00226ED8"/>
    <w:rsid w:val="00285501"/>
    <w:rsid w:val="002C55AC"/>
    <w:rsid w:val="002F46F2"/>
    <w:rsid w:val="003A170E"/>
    <w:rsid w:val="003A5CCC"/>
    <w:rsid w:val="003D1248"/>
    <w:rsid w:val="00435407"/>
    <w:rsid w:val="00535585"/>
    <w:rsid w:val="005A236D"/>
    <w:rsid w:val="00623550"/>
    <w:rsid w:val="006A0F1E"/>
    <w:rsid w:val="006B2DE1"/>
    <w:rsid w:val="007148D0"/>
    <w:rsid w:val="007A251A"/>
    <w:rsid w:val="007C7F01"/>
    <w:rsid w:val="007E18C5"/>
    <w:rsid w:val="0081438E"/>
    <w:rsid w:val="00835CF6"/>
    <w:rsid w:val="00895DED"/>
    <w:rsid w:val="008A312A"/>
    <w:rsid w:val="00A03F3D"/>
    <w:rsid w:val="00A357DF"/>
    <w:rsid w:val="00A83F79"/>
    <w:rsid w:val="00AA4FC6"/>
    <w:rsid w:val="00B537E7"/>
    <w:rsid w:val="00BB3DFA"/>
    <w:rsid w:val="00C46D78"/>
    <w:rsid w:val="00D1566B"/>
    <w:rsid w:val="00D16BFC"/>
    <w:rsid w:val="00DF6118"/>
    <w:rsid w:val="00E00A00"/>
    <w:rsid w:val="00E604C6"/>
    <w:rsid w:val="00E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20A330"/>
  <w14:defaultImageDpi w14:val="300"/>
  <w15:docId w15:val="{D2E5C401-2107-420F-B250-225B711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Ttulo1">
    <w:name w:val="heading 1"/>
    <w:basedOn w:val="Normal"/>
    <w:next w:val="Corpodetexto"/>
    <w:qFormat/>
    <w:rsid w:val="00C46D78"/>
    <w:pPr>
      <w:keepNext/>
      <w:pageBreakBefore/>
      <w:numPr>
        <w:numId w:val="5"/>
      </w:numPr>
      <w:spacing w:before="3000" w:after="600"/>
      <w:ind w:left="431" w:hanging="431"/>
      <w:outlineLvl w:val="0"/>
    </w:pPr>
    <w:rPr>
      <w:rFonts w:ascii="Cambria" w:hAnsi="Cambria"/>
      <w:b/>
      <w:bCs/>
      <w:color w:val="365F91"/>
      <w:sz w:val="28"/>
      <w:szCs w:val="28"/>
      <w:lang w:val="pt-PT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Corpodetexto"/>
    <w:qFormat/>
    <w:rsid w:val="003D1248"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  <w:lang w:val="pt-PT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iperligao">
    <w:name w:val="Hyperlink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nfaseDiscreta">
    <w:name w:val="Subtle Emphasis"/>
    <w:qFormat/>
    <w:rPr>
      <w:i/>
      <w:iCs/>
      <w:color w:val="808080"/>
    </w:rPr>
  </w:style>
  <w:style w:type="character" w:styleId="nfaseIntensa">
    <w:name w:val="Intense Emphasis"/>
    <w:qFormat/>
    <w:rPr>
      <w:b/>
      <w:bCs/>
      <w:i/>
      <w:iCs/>
      <w:color w:val="4F81BD"/>
    </w:rPr>
  </w:style>
  <w:style w:type="character" w:styleId="RefernciaDiscreta">
    <w:name w:val="Subtle Reference"/>
    <w:qFormat/>
    <w:rPr>
      <w:smallCaps/>
      <w:color w:val="C0504D"/>
      <w:u w:val="single"/>
    </w:rPr>
  </w:style>
  <w:style w:type="character" w:styleId="RefernciaIntensa">
    <w:name w:val="Intense Reference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  <w:lang w:val="pt-PT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ndice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ndice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ndice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Citao">
    <w:name w:val="Quote"/>
    <w:basedOn w:val="Normal"/>
    <w:qFormat/>
    <w:rPr>
      <w:i/>
      <w:iCs/>
      <w:color w:val="000000"/>
    </w:rPr>
  </w:style>
  <w:style w:type="paragraph" w:styleId="CitaoIntensa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3A170E"/>
  </w:style>
  <w:style w:type="paragraph" w:styleId="ndicedeilustraes">
    <w:name w:val="table of figures"/>
    <w:basedOn w:val="Normal"/>
    <w:next w:val="Normal"/>
    <w:uiPriority w:val="99"/>
    <w:unhideWhenUsed/>
    <w:rsid w:val="003D1248"/>
    <w:pPr>
      <w:ind w:left="440" w:hanging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C16A30-3915-4A7B-A493-B03EFFF8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474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&gt;</vt:lpstr>
      <vt:lpstr>&gt;</vt:lpstr>
    </vt:vector>
  </TitlesOfParts>
  <Company/>
  <LinksUpToDate>false</LinksUpToDate>
  <CharactersWithSpaces>3030</CharactersWithSpaces>
  <SharedDoc>false</SharedDoc>
  <HLinks>
    <vt:vector size="30" baseType="variant">
      <vt:variant>
        <vt:i4>3014710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</vt:lpwstr>
      </vt:variant>
      <vt:variant>
        <vt:i4>3014709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</vt:lpwstr>
      </vt:variant>
      <vt:variant>
        <vt:i4>3080244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</vt:lpwstr>
      </vt:variant>
      <vt:variant>
        <vt:i4>2555957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cp:lastModifiedBy>Nelson Cunha</cp:lastModifiedBy>
  <cp:revision>2</cp:revision>
  <cp:lastPrinted>1901-01-01T00:36:00Z</cp:lastPrinted>
  <dcterms:created xsi:type="dcterms:W3CDTF">2020-04-25T22:58:00Z</dcterms:created>
  <dcterms:modified xsi:type="dcterms:W3CDTF">2020-04-25T22:58:00Z</dcterms:modified>
</cp:coreProperties>
</file>